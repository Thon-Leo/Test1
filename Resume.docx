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A0060" w14:textId="77777777" w:rsidR="00340C75" w:rsidRPr="001C5CB5" w:rsidRDefault="008450E9" w:rsidP="008450E9">
      <w:pPr>
        <w:spacing w:after="0"/>
        <w:rPr>
          <w:rFonts w:ascii="Arial" w:hAnsi="Arial"/>
          <w:sz w:val="12"/>
          <w:szCs w:val="4"/>
        </w:rPr>
      </w:pPr>
      <w:r w:rsidRPr="001C5CB5">
        <w:rPr>
          <w:rFonts w:ascii="Arial" w:hAnsi="Arial"/>
          <w:noProof/>
          <w:sz w:val="12"/>
          <w:szCs w:val="4"/>
          <w:lang w:val="zh-CN" w:bidi="zh-CN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042D4DAF" wp14:editId="5909D4BE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269480" cy="10698480"/>
                <wp:effectExtent l="0" t="0" r="7620" b="7620"/>
                <wp:wrapNone/>
                <wp:docPr id="1" name="组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0" cy="10698480"/>
                          <a:chOff x="0" y="0"/>
                          <a:chExt cx="7269316" cy="10066732"/>
                        </a:xfrm>
                      </wpg:grpSpPr>
                      <wps:wsp>
                        <wps:cNvPr id="10" name="长方形 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22202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长方形 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4728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CB8246" id="组 1" o:spid="_x0000_s1026" alt="&quot;&quot;" style="position:absolute;margin-left:-170pt;margin-top:-54pt;width:572.4pt;height:842.4pt;z-index:251661312;mso-width-relative:margin;mso-height-relative:margin" coordsize="72693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">
                <v:rect id="长方形 10" o:spid="_x0000_s1027" alt="&quot;&quot;" style="position:absolute;left:-12222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" fillcolor="#a9d4db [3204]" stroked="f" strokeweight="1pt"/>
                <v:rect id="长方形 11" o:spid="_x0000_s1028" alt="&quot;&quot;" style="position:absolute;left:21547;top:95267;width:5114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" fillcolor="#a9d4db [3204]" stroked="f" strokeweight="1pt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226"/>
        <w:gridCol w:w="2133"/>
        <w:gridCol w:w="5415"/>
      </w:tblGrid>
      <w:tr w:rsidR="00957F86" w:rsidRPr="001C5CB5" w14:paraId="6702D9A1" w14:textId="77777777" w:rsidTr="00576BC8">
        <w:trPr>
          <w:trHeight w:val="1872"/>
        </w:trPr>
        <w:tc>
          <w:tcPr>
            <w:tcW w:w="5000" w:type="pct"/>
            <w:gridSpan w:val="3"/>
          </w:tcPr>
          <w:p w14:paraId="16B582A3" w14:textId="77777777" w:rsidR="00957F86" w:rsidRPr="001C5CB5" w:rsidRDefault="00957F86" w:rsidP="00957F86">
            <w:pPr>
              <w:pStyle w:val="a8"/>
              <w:rPr>
                <w:rFonts w:ascii="Times New Roman" w:hAnsi="Times New Roman" w:cs="Times New Roman"/>
                <w:sz w:val="20"/>
                <w:szCs w:val="18"/>
              </w:rPr>
            </w:pPr>
            <w:r w:rsidRPr="001C5CB5">
              <w:rPr>
                <w:rFonts w:ascii="Times New Roman" w:hAnsi="Times New Roman" w:cs="Times New Roman"/>
                <w:sz w:val="20"/>
                <w:szCs w:val="18"/>
              </w:rPr>
              <w:t>Champaign, IL, 61820</w:t>
            </w:r>
          </w:p>
          <w:p w14:paraId="3D6AA979" w14:textId="50426E8E" w:rsidR="00957F86" w:rsidRPr="001C5CB5" w:rsidRDefault="00957F86" w:rsidP="00957F86">
            <w:pPr>
              <w:pStyle w:val="a8"/>
              <w:rPr>
                <w:rFonts w:ascii="Times New Roman" w:hAnsi="Times New Roman" w:cs="Times New Roman"/>
                <w:sz w:val="20"/>
                <w:szCs w:val="18"/>
              </w:rPr>
            </w:pPr>
            <w:r w:rsidRPr="001C5CB5">
              <w:rPr>
                <w:rFonts w:ascii="Times New Roman" w:hAnsi="Times New Roman" w:cs="Times New Roman"/>
                <w:sz w:val="20"/>
                <w:szCs w:val="18"/>
              </w:rPr>
              <w:t>310 E Springfield Ave.</w:t>
            </w:r>
          </w:p>
          <w:p w14:paraId="3FF44F90" w14:textId="087D172E" w:rsidR="00957F86" w:rsidRPr="001C5CB5" w:rsidRDefault="00957F86" w:rsidP="00957F86">
            <w:pPr>
              <w:pStyle w:val="a8"/>
              <w:rPr>
                <w:rFonts w:ascii="Times New Roman" w:hAnsi="Times New Roman" w:cs="Times New Roman"/>
                <w:sz w:val="20"/>
                <w:szCs w:val="18"/>
                <w:lang w:bidi="zh-CN"/>
              </w:rPr>
            </w:pPr>
            <w:r w:rsidRPr="001C5CB5">
              <w:rPr>
                <w:rFonts w:ascii="Times New Roman" w:hAnsi="Times New Roman" w:cs="Times New Roman"/>
                <w:sz w:val="20"/>
                <w:szCs w:val="18"/>
                <w:lang w:bidi="zh-CN"/>
              </w:rPr>
              <w:t xml:space="preserve">Email: </w:t>
            </w:r>
            <w:hyperlink r:id="rId10" w:history="1">
              <w:r w:rsidRPr="001C5CB5">
                <w:rPr>
                  <w:rStyle w:val="af2"/>
                  <w:rFonts w:ascii="Times New Roman" w:hAnsi="Times New Roman" w:cs="Times New Roman"/>
                  <w:sz w:val="20"/>
                  <w:szCs w:val="18"/>
                  <w:lang w:bidi="zh-CN"/>
                </w:rPr>
                <w:t>yanbow3@illinois.edu</w:t>
              </w:r>
            </w:hyperlink>
          </w:p>
          <w:p w14:paraId="641DD1B4" w14:textId="1A9D2187" w:rsidR="00957F86" w:rsidRPr="001C5CB5" w:rsidRDefault="00957F86" w:rsidP="00957F86">
            <w:pPr>
              <w:pStyle w:val="a8"/>
              <w:rPr>
                <w:rFonts w:ascii="Times New Roman" w:hAnsi="Times New Roman" w:cs="Times New Roman"/>
              </w:rPr>
            </w:pPr>
            <w:r w:rsidRPr="001C5CB5">
              <w:rPr>
                <w:rFonts w:ascii="Times New Roman" w:hAnsi="Times New Roman" w:cs="Times New Roman"/>
                <w:sz w:val="20"/>
                <w:szCs w:val="18"/>
              </w:rPr>
              <w:t>Phone: +1 2179548546</w:t>
            </w:r>
          </w:p>
        </w:tc>
      </w:tr>
      <w:tr w:rsidR="00957F86" w:rsidRPr="001C5CB5" w14:paraId="592C4322" w14:textId="77777777" w:rsidTr="00576BC8">
        <w:trPr>
          <w:trHeight w:val="2448"/>
        </w:trPr>
        <w:tc>
          <w:tcPr>
            <w:tcW w:w="5000" w:type="pct"/>
            <w:gridSpan w:val="3"/>
          </w:tcPr>
          <w:p w14:paraId="6C69C2BA" w14:textId="77777777" w:rsidR="00957F86" w:rsidRPr="006E158B" w:rsidRDefault="00957F86" w:rsidP="00957F86">
            <w:pPr>
              <w:pStyle w:val="a9"/>
              <w:rPr>
                <w:rFonts w:ascii="Times New Roman" w:hAnsi="Times New Roman" w:cs="Times New Roman"/>
                <w:lang w:bidi="zh-CN"/>
              </w:rPr>
            </w:pPr>
            <w:r w:rsidRPr="001C5CB5">
              <w:rPr>
                <w:rFonts w:ascii="Times New Roman" w:hAnsi="Times New Roman" w:cs="Times New Roman"/>
              </w:rPr>
              <w:t>Yanbo Wang</w:t>
            </w:r>
            <w:r w:rsidRPr="006E158B">
              <w:rPr>
                <w:rFonts w:ascii="Times New Roman" w:hAnsi="Times New Roman" w:cs="Times New Roman"/>
                <w:lang w:bidi="zh-CN"/>
              </w:rPr>
              <w:t xml:space="preserve"> </w:t>
            </w:r>
          </w:p>
          <w:p w14:paraId="77981E55" w14:textId="77777777" w:rsidR="001C5CB5" w:rsidRPr="006E158B" w:rsidRDefault="001C5CB5" w:rsidP="001C5CB5">
            <w:pPr>
              <w:rPr>
                <w:rFonts w:ascii="Times New Roman" w:hAnsi="Times New Roman" w:cs="Times New Roman"/>
                <w:lang w:bidi="zh-CN"/>
              </w:rPr>
            </w:pPr>
          </w:p>
          <w:p w14:paraId="53559158" w14:textId="0606615A" w:rsidR="001C5CB5" w:rsidRPr="006E158B" w:rsidRDefault="001C5CB5" w:rsidP="001C5CB5">
            <w:pPr>
              <w:rPr>
                <w:rFonts w:ascii="Times New Roman" w:hAnsi="Times New Roman" w:cs="Times New Roman"/>
                <w:sz w:val="28"/>
                <w:szCs w:val="24"/>
                <w:lang w:bidi="zh-CN"/>
              </w:rPr>
            </w:pPr>
            <w:r w:rsidRPr="006E158B">
              <w:rPr>
                <w:rFonts w:ascii="Times New Roman" w:hAnsi="Times New Roman" w:cs="Times New Roman"/>
                <w:sz w:val="28"/>
                <w:szCs w:val="24"/>
                <w:lang w:bidi="zh-CN"/>
              </w:rPr>
              <w:t>Summary</w:t>
            </w:r>
          </w:p>
          <w:p w14:paraId="54123CCC" w14:textId="0AD09999" w:rsidR="001C5CB5" w:rsidRPr="001C5CB5" w:rsidRDefault="001C5CB5" w:rsidP="001C5CB5">
            <w:pPr>
              <w:widowControl/>
              <w:autoSpaceDE/>
              <w:autoSpaceDN/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lang w:bidi="ar-SA"/>
              </w:rPr>
            </w:pPr>
            <w:r w:rsidRPr="001C5CB5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bdr w:val="none" w:sz="0" w:space="0" w:color="auto" w:frame="1"/>
                <w:lang w:bidi="ar-SA"/>
              </w:rPr>
              <w:t>Currently junior in Computer Engineering with GPA 3.</w:t>
            </w:r>
            <w:r w:rsidR="0043615D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bdr w:val="none" w:sz="0" w:space="0" w:color="auto" w:frame="1"/>
                <w:lang w:bidi="ar-SA"/>
              </w:rPr>
              <w:t>76</w:t>
            </w:r>
            <w:r w:rsidRPr="001C5CB5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bdr w:val="none" w:sz="0" w:space="0" w:color="auto" w:frame="1"/>
                <w:lang w:bidi="ar-SA"/>
              </w:rPr>
              <w:t>.</w:t>
            </w:r>
          </w:p>
          <w:p w14:paraId="5AB33134" w14:textId="77777777" w:rsidR="001C5CB5" w:rsidRPr="001C5CB5" w:rsidRDefault="001C5CB5" w:rsidP="001C5CB5">
            <w:pPr>
              <w:widowControl/>
              <w:autoSpaceDE/>
              <w:autoSpaceDN/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lang w:bidi="ar-SA"/>
              </w:rPr>
            </w:pPr>
            <w:r w:rsidRPr="001C5CB5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bdr w:val="none" w:sz="0" w:space="0" w:color="auto" w:frame="1"/>
                <w:lang w:bidi="ar-SA"/>
              </w:rPr>
              <w:t>Enthusiastic and helpful.</w:t>
            </w:r>
          </w:p>
          <w:p w14:paraId="27738297" w14:textId="77777777" w:rsidR="001C5CB5" w:rsidRPr="001C5CB5" w:rsidRDefault="001C5CB5" w:rsidP="001C5CB5">
            <w:pPr>
              <w:widowControl/>
              <w:autoSpaceDE/>
              <w:autoSpaceDN/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lang w:bidi="ar-SA"/>
              </w:rPr>
            </w:pPr>
            <w:r w:rsidRPr="001C5CB5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bdr w:val="none" w:sz="0" w:space="0" w:color="auto" w:frame="1"/>
                <w:lang w:bidi="ar-SA"/>
              </w:rPr>
              <w:t>Willing to share experience with people</w:t>
            </w:r>
          </w:p>
          <w:p w14:paraId="1565A783" w14:textId="77777777" w:rsidR="001C5CB5" w:rsidRPr="001C5CB5" w:rsidRDefault="001C5CB5" w:rsidP="001C5CB5">
            <w:pPr>
              <w:widowControl/>
              <w:autoSpaceDE/>
              <w:autoSpaceDN/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lang w:bidi="ar-SA"/>
              </w:rPr>
            </w:pPr>
            <w:r w:rsidRPr="001C5CB5"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bdr w:val="none" w:sz="0" w:space="0" w:color="auto" w:frame="1"/>
                <w:lang w:bidi="ar-SA"/>
              </w:rPr>
              <w:t>Willing to share my knowledge</w:t>
            </w:r>
          </w:p>
          <w:p w14:paraId="7363DD43" w14:textId="3B04DA0C" w:rsidR="001C5CB5" w:rsidRPr="001C5CB5" w:rsidRDefault="001C5CB5" w:rsidP="001C5CB5">
            <w:pPr>
              <w:rPr>
                <w:rFonts w:ascii="Times New Roman" w:hAnsi="Times New Roman" w:cs="Times New Roman"/>
                <w:lang w:val="zh-CN" w:bidi="zh-CN"/>
              </w:rPr>
            </w:pPr>
          </w:p>
        </w:tc>
      </w:tr>
      <w:tr w:rsidR="00E9292D" w:rsidRPr="001C5CB5" w14:paraId="48C82DF5" w14:textId="77777777" w:rsidTr="00576BC8">
        <w:trPr>
          <w:trHeight w:val="1152"/>
        </w:trPr>
        <w:tc>
          <w:tcPr>
            <w:tcW w:w="5000" w:type="pct"/>
            <w:gridSpan w:val="3"/>
          </w:tcPr>
          <w:p w14:paraId="28F6BBBB" w14:textId="77777777" w:rsidR="00E9292D" w:rsidRPr="001C5CB5" w:rsidRDefault="001C5CB5" w:rsidP="00576BC8">
            <w:pPr>
              <w:pStyle w:val="af8"/>
              <w:rPr>
                <w:rFonts w:ascii="Times New Roman" w:hAnsi="Times New Roman" w:cs="Times New Roman"/>
                <w:sz w:val="28"/>
                <w:szCs w:val="20"/>
              </w:rPr>
            </w:pPr>
            <w:r w:rsidRPr="001C5CB5">
              <w:rPr>
                <w:rFonts w:ascii="Times New Roman" w:hAnsi="Times New Roman" w:cs="Times New Roman"/>
                <w:sz w:val="28"/>
                <w:szCs w:val="20"/>
              </w:rPr>
              <w:t>Skills</w:t>
            </w:r>
          </w:p>
          <w:p w14:paraId="42BB03F3" w14:textId="1B935CC4" w:rsidR="001C5CB5" w:rsidRPr="001C5CB5" w:rsidRDefault="001C5CB5" w:rsidP="001C5CB5">
            <w:pPr>
              <w:pStyle w:val="highlight-placeholder-parent"/>
              <w:numPr>
                <w:ilvl w:val="0"/>
                <w:numId w:val="10"/>
              </w:numPr>
              <w:spacing w:before="0" w:after="0"/>
              <w:textAlignment w:val="baseline"/>
              <w:rPr>
                <w:color w:val="333333"/>
                <w:sz w:val="21"/>
                <w:szCs w:val="21"/>
                <w:bdr w:val="none" w:sz="0" w:space="0" w:color="auto" w:frame="1"/>
              </w:rPr>
            </w:pPr>
            <w:r w:rsidRPr="001C5CB5">
              <w:rPr>
                <w:color w:val="333333"/>
                <w:sz w:val="21"/>
                <w:szCs w:val="21"/>
                <w:bdr w:val="none" w:sz="0" w:space="0" w:color="auto" w:frame="1"/>
              </w:rPr>
              <w:t>3 Years C++/Java learning experience</w:t>
            </w:r>
          </w:p>
          <w:p w14:paraId="5A629A05" w14:textId="77777777" w:rsidR="001C5CB5" w:rsidRPr="001C5CB5" w:rsidRDefault="001C5CB5" w:rsidP="001C5CB5">
            <w:pPr>
              <w:pStyle w:val="highlight-placeholder-parent"/>
              <w:numPr>
                <w:ilvl w:val="0"/>
                <w:numId w:val="10"/>
              </w:numPr>
              <w:spacing w:before="0" w:after="0"/>
              <w:textAlignment w:val="baseline"/>
              <w:rPr>
                <w:color w:val="333333"/>
                <w:sz w:val="21"/>
                <w:szCs w:val="21"/>
              </w:rPr>
            </w:pPr>
            <w:r w:rsidRPr="001C5CB5">
              <w:rPr>
                <w:color w:val="333333"/>
                <w:sz w:val="21"/>
                <w:szCs w:val="21"/>
                <w:bdr w:val="none" w:sz="0" w:space="0" w:color="auto" w:frame="1"/>
              </w:rPr>
              <w:t>Good at solving problems in programs</w:t>
            </w:r>
          </w:p>
          <w:p w14:paraId="13BB8C8F" w14:textId="3D4A7892" w:rsidR="001C5CB5" w:rsidRPr="001C5CB5" w:rsidRDefault="001C5CB5" w:rsidP="001C5CB5">
            <w:pPr>
              <w:pStyle w:val="highlight-placeholder-parent"/>
              <w:numPr>
                <w:ilvl w:val="0"/>
                <w:numId w:val="10"/>
              </w:numPr>
              <w:spacing w:before="0" w:after="0"/>
              <w:textAlignment w:val="baseline"/>
              <w:rPr>
                <w:color w:val="333333"/>
                <w:sz w:val="21"/>
                <w:szCs w:val="21"/>
              </w:rPr>
            </w:pPr>
            <w:r w:rsidRPr="001C5CB5">
              <w:rPr>
                <w:color w:val="333333"/>
                <w:sz w:val="21"/>
                <w:szCs w:val="21"/>
                <w:bdr w:val="none" w:sz="0" w:space="0" w:color="auto" w:frame="1"/>
              </w:rPr>
              <w:t>Good at explaining and teaching problems, like homework problems</w:t>
            </w:r>
          </w:p>
          <w:p w14:paraId="6D004C95" w14:textId="1EF0011D" w:rsidR="001C5CB5" w:rsidRDefault="001C5CB5" w:rsidP="001C5CB5">
            <w:pPr>
              <w:pStyle w:val="highlight-placeholder-parent"/>
              <w:numPr>
                <w:ilvl w:val="0"/>
                <w:numId w:val="10"/>
              </w:numPr>
              <w:spacing w:before="0" w:after="0"/>
              <w:textAlignment w:val="baseline"/>
              <w:rPr>
                <w:color w:val="333333"/>
                <w:sz w:val="21"/>
                <w:szCs w:val="21"/>
              </w:rPr>
            </w:pPr>
            <w:r w:rsidRPr="001C5CB5">
              <w:rPr>
                <w:color w:val="333333"/>
                <w:sz w:val="21"/>
                <w:szCs w:val="21"/>
              </w:rPr>
              <w:t>Native Chinese (Mandarin) speaker, bilingual English speaker</w:t>
            </w:r>
          </w:p>
          <w:p w14:paraId="78678AE0" w14:textId="77777777" w:rsidR="0043615D" w:rsidRPr="001C5CB5" w:rsidRDefault="0043615D" w:rsidP="001C5CB5">
            <w:pPr>
              <w:pStyle w:val="highlight-placeholder-parent"/>
              <w:numPr>
                <w:ilvl w:val="0"/>
                <w:numId w:val="10"/>
              </w:numPr>
              <w:spacing w:before="0" w:after="0"/>
              <w:textAlignment w:val="baseline"/>
              <w:rPr>
                <w:color w:val="333333"/>
                <w:sz w:val="21"/>
                <w:szCs w:val="21"/>
              </w:rPr>
            </w:pPr>
          </w:p>
          <w:p w14:paraId="6A98F1B2" w14:textId="73899600" w:rsidR="001C5CB5" w:rsidRPr="001C5CB5" w:rsidRDefault="001C5CB5" w:rsidP="001C5CB5">
            <w:pPr>
              <w:pStyle w:val="highlight-placeholder-parent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 w:rsidRPr="001C5CB5">
              <w:rPr>
                <w:color w:val="333333"/>
                <w:sz w:val="28"/>
                <w:szCs w:val="28"/>
              </w:rPr>
              <w:t>Experiences</w:t>
            </w:r>
          </w:p>
          <w:p w14:paraId="004C6315" w14:textId="258B19DE" w:rsidR="001C5CB5" w:rsidRDefault="001C5CB5" w:rsidP="001C5CB5">
            <w:pPr>
              <w:pStyle w:val="highlight-placeholder-parent"/>
              <w:spacing w:before="0" w:after="0"/>
              <w:textAlignment w:val="baseline"/>
              <w:rPr>
                <w:color w:val="333333"/>
                <w:sz w:val="22"/>
                <w:szCs w:val="22"/>
              </w:rPr>
            </w:pPr>
            <w:r w:rsidRPr="001C5CB5">
              <w:rPr>
                <w:color w:val="333333"/>
                <w:sz w:val="22"/>
                <w:szCs w:val="22"/>
              </w:rPr>
              <w:t>Leadership Center I-Program participant</w:t>
            </w:r>
          </w:p>
          <w:p w14:paraId="35229A3D" w14:textId="67CA360E" w:rsidR="001C5CB5" w:rsidRDefault="001C5CB5" w:rsidP="001C5CB5">
            <w:pPr>
              <w:pStyle w:val="highlight-placeholder-parent"/>
              <w:spacing w:before="0" w:after="0"/>
              <w:textAlignment w:val="baseline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Projects</w:t>
            </w:r>
          </w:p>
          <w:p w14:paraId="646C1823" w14:textId="7E78FC0C" w:rsidR="001C5CB5" w:rsidRDefault="001C5CB5" w:rsidP="001C5CB5">
            <w:pPr>
              <w:pStyle w:val="highlight-placeholder-parent"/>
              <w:spacing w:before="0" w:after="0"/>
              <w:textAlignment w:val="baseline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 xml:space="preserve">CS 128 Final project: made a Tetris game using C++, group </w:t>
            </w:r>
            <w:r w:rsidR="0043615D">
              <w:rPr>
                <w:color w:val="333333"/>
                <w:sz w:val="22"/>
                <w:szCs w:val="22"/>
              </w:rPr>
              <w:t>member.</w:t>
            </w:r>
          </w:p>
          <w:p w14:paraId="12ADE3BC" w14:textId="325E21B3" w:rsidR="001C5CB5" w:rsidRDefault="001C5CB5" w:rsidP="001C5CB5">
            <w:pPr>
              <w:pStyle w:val="highlight-placeholder-parent"/>
              <w:spacing w:before="0" w:after="0"/>
              <w:textAlignment w:val="baseline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 xml:space="preserve">ECE 110 Final project: </w:t>
            </w:r>
            <w:r w:rsidR="00BB386E" w:rsidRPr="00BB386E">
              <w:rPr>
                <w:color w:val="333333"/>
                <w:sz w:val="22"/>
                <w:szCs w:val="22"/>
              </w:rPr>
              <w:t xml:space="preserve">Light-seeking </w:t>
            </w:r>
            <w:r w:rsidR="00BB386E">
              <w:rPr>
                <w:color w:val="333333"/>
                <w:sz w:val="22"/>
                <w:szCs w:val="22"/>
              </w:rPr>
              <w:t>drone, co-leader</w:t>
            </w:r>
          </w:p>
          <w:p w14:paraId="1E956DC6" w14:textId="43B58DF7" w:rsidR="001C5CB5" w:rsidRDefault="001C5CB5" w:rsidP="001C5CB5">
            <w:pPr>
              <w:pStyle w:val="highlight-placeholder-parent"/>
              <w:spacing w:before="0" w:after="0"/>
              <w:textAlignment w:val="baseline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ECE 385 Final project: 2048 using FPGA</w:t>
            </w:r>
            <w:r w:rsidR="006E158B">
              <w:rPr>
                <w:color w:val="333333"/>
                <w:sz w:val="22"/>
                <w:szCs w:val="22"/>
              </w:rPr>
              <w:t>,</w:t>
            </w:r>
            <w:r>
              <w:rPr>
                <w:color w:val="333333"/>
                <w:sz w:val="22"/>
                <w:szCs w:val="22"/>
              </w:rPr>
              <w:t xml:space="preserve"> </w:t>
            </w:r>
            <w:r w:rsidR="0043615D">
              <w:rPr>
                <w:color w:val="333333"/>
                <w:sz w:val="22"/>
                <w:szCs w:val="22"/>
              </w:rPr>
              <w:t>co-leader.</w:t>
            </w:r>
          </w:p>
          <w:p w14:paraId="09628912" w14:textId="05F270EF" w:rsidR="001C5CB5" w:rsidRPr="001C5CB5" w:rsidRDefault="0043615D" w:rsidP="001C5CB5">
            <w:pPr>
              <w:pStyle w:val="highlight-placeholder-parent"/>
              <w:spacing w:before="0" w:after="0"/>
              <w:textAlignment w:val="baseline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Applications of Deep Reinforcement Learning: In progress</w:t>
            </w:r>
          </w:p>
          <w:p w14:paraId="1218497E" w14:textId="7EAF5FAF" w:rsidR="001C5CB5" w:rsidRPr="001C5CB5" w:rsidRDefault="001C5CB5" w:rsidP="00576BC8">
            <w:pPr>
              <w:pStyle w:val="af8"/>
              <w:rPr>
                <w:rFonts w:ascii="Times New Roman" w:hAnsi="Times New Roman" w:cs="Times New Roman"/>
              </w:rPr>
            </w:pPr>
          </w:p>
        </w:tc>
      </w:tr>
      <w:tr w:rsidR="00AA3D23" w:rsidRPr="001C5CB5" w14:paraId="5D61F816" w14:textId="77777777" w:rsidTr="00AA3D23">
        <w:trPr>
          <w:gridAfter w:val="2"/>
          <w:wAfter w:w="4855" w:type="pct"/>
          <w:trHeight w:val="619"/>
        </w:trPr>
        <w:tc>
          <w:tcPr>
            <w:tcW w:w="145" w:type="pct"/>
          </w:tcPr>
          <w:p w14:paraId="7D06CB22" w14:textId="77777777" w:rsidR="00AA3D23" w:rsidRPr="001C5CB5" w:rsidRDefault="00AA3D23" w:rsidP="00576BC8">
            <w:pPr>
              <w:pStyle w:val="1"/>
              <w:rPr>
                <w:rFonts w:ascii="Arial" w:hAnsi="Arial"/>
              </w:rPr>
            </w:pPr>
          </w:p>
        </w:tc>
      </w:tr>
      <w:tr w:rsidR="00957F86" w:rsidRPr="001C5CB5" w14:paraId="3C1086E3" w14:textId="77777777" w:rsidTr="00957F86">
        <w:trPr>
          <w:gridAfter w:val="1"/>
          <w:wAfter w:w="3483" w:type="pct"/>
          <w:trHeight w:val="586"/>
        </w:trPr>
        <w:tc>
          <w:tcPr>
            <w:tcW w:w="1517" w:type="pct"/>
            <w:gridSpan w:val="2"/>
            <w:vMerge w:val="restart"/>
          </w:tcPr>
          <w:p w14:paraId="52584A27" w14:textId="77777777" w:rsidR="00957F86" w:rsidRPr="001C5CB5" w:rsidRDefault="00957F86" w:rsidP="00576BC8">
            <w:pPr>
              <w:rPr>
                <w:rFonts w:ascii="Arial" w:hAnsi="Arial"/>
              </w:rPr>
            </w:pPr>
            <w:r w:rsidRPr="001C5CB5">
              <w:rPr>
                <w:rFonts w:ascii="Arial" w:hAnsi="Arial"/>
                <w:lang w:bidi="zh-CN"/>
              </w:rPr>
              <w:t xml:space="preserve"> </w:t>
            </w:r>
          </w:p>
        </w:tc>
      </w:tr>
      <w:tr w:rsidR="00957F86" w:rsidRPr="001C5CB5" w14:paraId="77BEB87B" w14:textId="77777777" w:rsidTr="00957F86">
        <w:trPr>
          <w:gridAfter w:val="1"/>
          <w:wAfter w:w="3483" w:type="pct"/>
          <w:trHeight w:val="619"/>
        </w:trPr>
        <w:tc>
          <w:tcPr>
            <w:tcW w:w="1517" w:type="pct"/>
            <w:gridSpan w:val="2"/>
            <w:vMerge/>
          </w:tcPr>
          <w:p w14:paraId="611388C8" w14:textId="77777777" w:rsidR="00957F86" w:rsidRPr="001C5CB5" w:rsidRDefault="00957F86" w:rsidP="00576BC8">
            <w:pPr>
              <w:pStyle w:val="1"/>
              <w:rPr>
                <w:rStyle w:val="af0"/>
                <w:rFonts w:ascii="Arial" w:hAnsi="Arial"/>
                <w:color w:val="231F20"/>
              </w:rPr>
            </w:pPr>
          </w:p>
        </w:tc>
      </w:tr>
    </w:tbl>
    <w:p w14:paraId="394252B2" w14:textId="77777777" w:rsidR="00340C75" w:rsidRPr="001C5CB5" w:rsidRDefault="00340C75" w:rsidP="00F5689F">
      <w:pPr>
        <w:rPr>
          <w:rFonts w:ascii="Arial" w:hAnsi="Arial"/>
        </w:rPr>
        <w:sectPr w:rsidR="00340C75" w:rsidRPr="001C5CB5" w:rsidSect="005273A7">
          <w:pgSz w:w="11906" w:h="16838" w:code="9"/>
          <w:pgMar w:top="1080" w:right="734" w:bottom="288" w:left="3398" w:header="720" w:footer="720" w:gutter="0"/>
          <w:cols w:space="720"/>
          <w:docGrid w:linePitch="245"/>
        </w:sectPr>
      </w:pPr>
    </w:p>
    <w:p w14:paraId="03FA43FE" w14:textId="77777777" w:rsidR="00340C75" w:rsidRPr="001C5CB5" w:rsidRDefault="00340C75" w:rsidP="00F5689F">
      <w:pPr>
        <w:rPr>
          <w:rFonts w:ascii="Arial" w:hAnsi="Arial"/>
        </w:rPr>
      </w:pPr>
    </w:p>
    <w:sectPr w:rsidR="00340C75" w:rsidRPr="001C5CB5" w:rsidSect="005273A7">
      <w:pgSz w:w="11906" w:h="16838" w:code="9"/>
      <w:pgMar w:top="1080" w:right="734" w:bottom="288" w:left="3398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C60B2" w14:textId="77777777" w:rsidR="002B74A8" w:rsidRDefault="002B74A8" w:rsidP="00430CE1">
      <w:pPr>
        <w:spacing w:after="0"/>
      </w:pPr>
      <w:r>
        <w:separator/>
      </w:r>
    </w:p>
  </w:endnote>
  <w:endnote w:type="continuationSeparator" w:id="0">
    <w:p w14:paraId="7480D74E" w14:textId="77777777" w:rsidR="002B74A8" w:rsidRDefault="002B74A8" w:rsidP="00430C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A4A7C" w14:textId="77777777" w:rsidR="002B74A8" w:rsidRDefault="002B74A8" w:rsidP="00430CE1">
      <w:pPr>
        <w:spacing w:after="0"/>
      </w:pPr>
      <w:r>
        <w:separator/>
      </w:r>
    </w:p>
  </w:footnote>
  <w:footnote w:type="continuationSeparator" w:id="0">
    <w:p w14:paraId="18263F3B" w14:textId="77777777" w:rsidR="002B74A8" w:rsidRDefault="002B74A8" w:rsidP="00430C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2298"/>
    <w:multiLevelType w:val="multilevel"/>
    <w:tmpl w:val="C76A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a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3C652FBE"/>
    <w:multiLevelType w:val="hybridMultilevel"/>
    <w:tmpl w:val="B4BC3380"/>
    <w:lvl w:ilvl="0" w:tplc="3CE23742">
      <w:start w:val="1"/>
      <w:numFmt w:val="bullet"/>
      <w:pStyle w:val="a0"/>
      <w:lvlText w:val=""/>
      <w:lvlJc w:val="left"/>
      <w:pPr>
        <w:ind w:left="1080" w:hanging="360"/>
      </w:pPr>
      <w:rPr>
        <w:rFonts w:ascii="Wingdings" w:hAnsi="Wingdings" w:hint="default"/>
        <w:color w:val="F9D448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F020AB"/>
    <w:multiLevelType w:val="hybridMultilevel"/>
    <w:tmpl w:val="F872C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7DC83E3E"/>
    <w:multiLevelType w:val="hybridMultilevel"/>
    <w:tmpl w:val="31E8F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620393">
    <w:abstractNumId w:val="3"/>
  </w:num>
  <w:num w:numId="2" w16cid:durableId="191724426">
    <w:abstractNumId w:val="7"/>
  </w:num>
  <w:num w:numId="3" w16cid:durableId="886838848">
    <w:abstractNumId w:val="6"/>
  </w:num>
  <w:num w:numId="4" w16cid:durableId="1373069581">
    <w:abstractNumId w:val="1"/>
  </w:num>
  <w:num w:numId="5" w16cid:durableId="514737028">
    <w:abstractNumId w:val="2"/>
  </w:num>
  <w:num w:numId="6" w16cid:durableId="1125779104">
    <w:abstractNumId w:val="8"/>
  </w:num>
  <w:num w:numId="7" w16cid:durableId="1548563310">
    <w:abstractNumId w:val="4"/>
  </w:num>
  <w:num w:numId="8" w16cid:durableId="792749183">
    <w:abstractNumId w:val="0"/>
  </w:num>
  <w:num w:numId="9" w16cid:durableId="1970741296">
    <w:abstractNumId w:val="9"/>
  </w:num>
  <w:num w:numId="10" w16cid:durableId="2044669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86"/>
    <w:rsid w:val="00074B38"/>
    <w:rsid w:val="00093217"/>
    <w:rsid w:val="000A7C2D"/>
    <w:rsid w:val="0010017B"/>
    <w:rsid w:val="001C5CB5"/>
    <w:rsid w:val="001E1679"/>
    <w:rsid w:val="002B74A8"/>
    <w:rsid w:val="00317930"/>
    <w:rsid w:val="00340C75"/>
    <w:rsid w:val="003D29D5"/>
    <w:rsid w:val="003E6D64"/>
    <w:rsid w:val="00430CE1"/>
    <w:rsid w:val="0043615D"/>
    <w:rsid w:val="00470A75"/>
    <w:rsid w:val="00473895"/>
    <w:rsid w:val="005273A7"/>
    <w:rsid w:val="00571D14"/>
    <w:rsid w:val="005D49CA"/>
    <w:rsid w:val="005E48B3"/>
    <w:rsid w:val="00670314"/>
    <w:rsid w:val="006C505C"/>
    <w:rsid w:val="006E158B"/>
    <w:rsid w:val="006E4CC1"/>
    <w:rsid w:val="006F21FD"/>
    <w:rsid w:val="007466F4"/>
    <w:rsid w:val="0076568E"/>
    <w:rsid w:val="007C178A"/>
    <w:rsid w:val="007D6EB0"/>
    <w:rsid w:val="007E1988"/>
    <w:rsid w:val="008450E9"/>
    <w:rsid w:val="00851431"/>
    <w:rsid w:val="008539E9"/>
    <w:rsid w:val="0086291E"/>
    <w:rsid w:val="008739BA"/>
    <w:rsid w:val="008A2618"/>
    <w:rsid w:val="0094656D"/>
    <w:rsid w:val="00957F86"/>
    <w:rsid w:val="00A336B9"/>
    <w:rsid w:val="00A635D5"/>
    <w:rsid w:val="00A709BD"/>
    <w:rsid w:val="00A82D03"/>
    <w:rsid w:val="00AA3D23"/>
    <w:rsid w:val="00AD181F"/>
    <w:rsid w:val="00B20339"/>
    <w:rsid w:val="00B80EE9"/>
    <w:rsid w:val="00BA27F2"/>
    <w:rsid w:val="00BB386E"/>
    <w:rsid w:val="00C14A12"/>
    <w:rsid w:val="00C8183F"/>
    <w:rsid w:val="00C83E97"/>
    <w:rsid w:val="00C84C7D"/>
    <w:rsid w:val="00CB2EE3"/>
    <w:rsid w:val="00D65BE1"/>
    <w:rsid w:val="00D7251A"/>
    <w:rsid w:val="00DD27A0"/>
    <w:rsid w:val="00E6525B"/>
    <w:rsid w:val="00E9292D"/>
    <w:rsid w:val="00ED6E70"/>
    <w:rsid w:val="00EF10F2"/>
    <w:rsid w:val="00F10BFE"/>
    <w:rsid w:val="00F41ACF"/>
    <w:rsid w:val="00F5689F"/>
    <w:rsid w:val="00F7064C"/>
    <w:rsid w:val="00F9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F64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65BE1"/>
    <w:pPr>
      <w:spacing w:after="200" w:line="312" w:lineRule="auto"/>
    </w:pPr>
    <w:rPr>
      <w:rFonts w:ascii="Microsoft YaHei UI" w:eastAsia="Microsoft YaHei UI" w:hAnsi="Microsoft YaHei UI" w:cs="Arial"/>
      <w:color w:val="231F20"/>
      <w:sz w:val="18"/>
      <w:szCs w:val="16"/>
      <w:lang w:bidi="en-US"/>
    </w:rPr>
  </w:style>
  <w:style w:type="paragraph" w:styleId="1">
    <w:name w:val="heading 1"/>
    <w:basedOn w:val="a1"/>
    <w:next w:val="a1"/>
    <w:link w:val="10"/>
    <w:uiPriority w:val="9"/>
    <w:qFormat/>
    <w:rsid w:val="00D65BE1"/>
    <w:pPr>
      <w:spacing w:before="27" w:after="120"/>
      <w:outlineLvl w:val="0"/>
    </w:pPr>
    <w:rPr>
      <w:b/>
      <w:sz w:val="22"/>
    </w:rPr>
  </w:style>
  <w:style w:type="paragraph" w:styleId="2">
    <w:name w:val="heading 2"/>
    <w:basedOn w:val="a1"/>
    <w:next w:val="a1"/>
    <w:link w:val="20"/>
    <w:uiPriority w:val="9"/>
    <w:semiHidden/>
    <w:qFormat/>
    <w:rsid w:val="00EF10F2"/>
    <w:pPr>
      <w:spacing w:before="134"/>
      <w:ind w:left="80"/>
      <w:outlineLvl w:val="1"/>
    </w:pPr>
    <w:rPr>
      <w:rFonts w:asciiTheme="minorHAnsi" w:eastAsia="Arial" w:hAnsiTheme="minorHAnsi"/>
      <w:sz w:val="43"/>
    </w:rPr>
  </w:style>
  <w:style w:type="paragraph" w:styleId="3">
    <w:name w:val="heading 3"/>
    <w:aliases w:val="Heading 3 Section Category"/>
    <w:basedOn w:val="a1"/>
    <w:next w:val="a1"/>
    <w:link w:val="30"/>
    <w:uiPriority w:val="9"/>
    <w:semiHidden/>
    <w:qFormat/>
    <w:rsid w:val="00EF10F2"/>
    <w:pPr>
      <w:spacing w:before="20"/>
      <w:outlineLvl w:val="2"/>
    </w:pPr>
    <w:rPr>
      <w:rFonts w:asciiTheme="minorHAnsi" w:eastAsia="Arial" w:hAnsiTheme="minorHAnsi"/>
      <w:b/>
      <w:spacing w:val="-11"/>
      <w:sz w:val="40"/>
    </w:rPr>
  </w:style>
  <w:style w:type="paragraph" w:styleId="4">
    <w:name w:val="heading 4"/>
    <w:aliases w:val="Heading 4 Job Title"/>
    <w:basedOn w:val="a1"/>
    <w:next w:val="a1"/>
    <w:link w:val="40"/>
    <w:uiPriority w:val="9"/>
    <w:semiHidden/>
    <w:qFormat/>
    <w:rsid w:val="00EF10F2"/>
    <w:pPr>
      <w:spacing w:before="99"/>
      <w:outlineLvl w:val="3"/>
    </w:pPr>
    <w:rPr>
      <w:rFonts w:asciiTheme="minorHAnsi" w:eastAsia="Arial" w:hAnsiTheme="minorHAnsi"/>
      <w:b/>
      <w:bCs/>
      <w:sz w:val="23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uiPriority w:val="1"/>
    <w:semiHidden/>
    <w:qFormat/>
    <w:rsid w:val="00EF10F2"/>
    <w:rPr>
      <w:rFonts w:asciiTheme="minorHAnsi" w:eastAsia="Arial" w:hAnsiTheme="minorHAnsi"/>
    </w:rPr>
  </w:style>
  <w:style w:type="paragraph" w:styleId="a6">
    <w:name w:val="List Paragraph"/>
    <w:basedOn w:val="a1"/>
    <w:uiPriority w:val="1"/>
    <w:semiHidden/>
    <w:qFormat/>
    <w:rPr>
      <w:rFonts w:asciiTheme="minorHAnsi" w:eastAsia="Arial" w:hAnsiTheme="minorHAnsi"/>
    </w:rPr>
  </w:style>
  <w:style w:type="paragraph" w:customStyle="1" w:styleId="a7">
    <w:name w:val="表格段落"/>
    <w:basedOn w:val="a1"/>
    <w:uiPriority w:val="1"/>
    <w:semiHidden/>
    <w:qFormat/>
    <w:rPr>
      <w:rFonts w:asciiTheme="minorHAnsi" w:eastAsia="Arial" w:hAnsiTheme="minorHAnsi"/>
    </w:rPr>
  </w:style>
  <w:style w:type="character" w:customStyle="1" w:styleId="10">
    <w:name w:val="标题 1 字符"/>
    <w:basedOn w:val="a2"/>
    <w:link w:val="1"/>
    <w:uiPriority w:val="9"/>
    <w:rsid w:val="00D65BE1"/>
    <w:rPr>
      <w:rFonts w:ascii="Microsoft YaHei UI" w:eastAsia="Microsoft YaHei UI" w:hAnsi="Microsoft YaHei UI" w:cs="Arial"/>
      <w:b/>
      <w:color w:val="231F20"/>
      <w:szCs w:val="16"/>
      <w:lang w:bidi="en-US"/>
    </w:rPr>
  </w:style>
  <w:style w:type="character" w:customStyle="1" w:styleId="20">
    <w:name w:val="标题 2 字符"/>
    <w:basedOn w:val="a2"/>
    <w:link w:val="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30">
    <w:name w:val="标题 3 字符"/>
    <w:aliases w:val="Heading 3 Section Category 字符"/>
    <w:basedOn w:val="a2"/>
    <w:link w:val="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40">
    <w:name w:val="标题 4 字符"/>
    <w:aliases w:val="Heading 4 Job Title 字符"/>
    <w:basedOn w:val="a2"/>
    <w:link w:val="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8">
    <w:name w:val="地址"/>
    <w:basedOn w:val="a1"/>
    <w:qFormat/>
    <w:rsid w:val="00D65BE1"/>
    <w:pPr>
      <w:spacing w:after="0"/>
    </w:pPr>
  </w:style>
  <w:style w:type="paragraph" w:customStyle="1" w:styleId="a0">
    <w:name w:val="技能项目符号"/>
    <w:basedOn w:val="a"/>
    <w:semiHidden/>
    <w:qFormat/>
    <w:rsid w:val="008450E9"/>
    <w:pPr>
      <w:numPr>
        <w:numId w:val="7"/>
      </w:numPr>
      <w:spacing w:after="300"/>
      <w:contextualSpacing/>
    </w:pPr>
    <w:rPr>
      <w:sz w:val="24"/>
    </w:rPr>
  </w:style>
  <w:style w:type="paragraph" w:customStyle="1" w:styleId="a">
    <w:name w:val="项目符号技能"/>
    <w:basedOn w:val="a8"/>
    <w:semiHidden/>
    <w:qFormat/>
    <w:rsid w:val="00EF10F2"/>
    <w:pPr>
      <w:numPr>
        <w:numId w:val="5"/>
      </w:numPr>
    </w:pPr>
  </w:style>
  <w:style w:type="paragraph" w:styleId="a9">
    <w:name w:val="Title"/>
    <w:basedOn w:val="a1"/>
    <w:next w:val="a1"/>
    <w:link w:val="aa"/>
    <w:uiPriority w:val="10"/>
    <w:qFormat/>
    <w:rsid w:val="00D65BE1"/>
    <w:pPr>
      <w:spacing w:after="0" w:line="216" w:lineRule="auto"/>
      <w:outlineLvl w:val="0"/>
    </w:pPr>
    <w:rPr>
      <w:b/>
      <w:sz w:val="96"/>
    </w:rPr>
  </w:style>
  <w:style w:type="character" w:customStyle="1" w:styleId="aa">
    <w:name w:val="标题 字符"/>
    <w:basedOn w:val="a2"/>
    <w:link w:val="a9"/>
    <w:uiPriority w:val="10"/>
    <w:rsid w:val="00D65BE1"/>
    <w:rPr>
      <w:rFonts w:ascii="Microsoft YaHei UI" w:eastAsia="Microsoft YaHei UI" w:hAnsi="Microsoft YaHei UI" w:cs="Arial"/>
      <w:b/>
      <w:color w:val="231F20"/>
      <w:sz w:val="96"/>
      <w:szCs w:val="16"/>
      <w:lang w:bidi="en-US"/>
    </w:rPr>
  </w:style>
  <w:style w:type="character" w:customStyle="1" w:styleId="ab">
    <w:name w:val="斜体工作地点"/>
    <w:basedOn w:val="a2"/>
    <w:uiPriority w:val="1"/>
    <w:semiHidden/>
    <w:qFormat/>
    <w:rsid w:val="00EF10F2"/>
    <w:rPr>
      <w:i/>
      <w:iCs/>
    </w:rPr>
  </w:style>
  <w:style w:type="character" w:customStyle="1" w:styleId="ac">
    <w:name w:val="斜体工作"/>
    <w:basedOn w:val="a2"/>
    <w:uiPriority w:val="1"/>
    <w:semiHidden/>
    <w:qFormat/>
    <w:rsid w:val="00EF10F2"/>
    <w:rPr>
      <w:i/>
      <w:iCs/>
    </w:rPr>
  </w:style>
  <w:style w:type="paragraph" w:customStyle="1" w:styleId="11">
    <w:name w:val="正文1"/>
    <w:basedOn w:val="a1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asciiTheme="minorHAnsi" w:eastAsiaTheme="minorHAnsi" w:hAnsiTheme="minorHAnsi"/>
      <w:color w:val="000000"/>
      <w:lang w:bidi="ar-SA"/>
    </w:rPr>
  </w:style>
  <w:style w:type="paragraph" w:customStyle="1" w:styleId="ad">
    <w:name w:val="正文斜体"/>
    <w:basedOn w:val="11"/>
    <w:uiPriority w:val="99"/>
    <w:semiHidden/>
    <w:rsid w:val="00EF10F2"/>
    <w:pPr>
      <w:ind w:left="180" w:hanging="180"/>
    </w:pPr>
  </w:style>
  <w:style w:type="paragraph" w:styleId="ae">
    <w:name w:val="Subtitle"/>
    <w:basedOn w:val="2"/>
    <w:next w:val="a1"/>
    <w:link w:val="af"/>
    <w:uiPriority w:val="11"/>
    <w:semiHidden/>
    <w:qFormat/>
    <w:rsid w:val="00A82D03"/>
    <w:rPr>
      <w:rFonts w:asciiTheme="majorHAnsi" w:hAnsiTheme="majorHAnsi"/>
    </w:rPr>
  </w:style>
  <w:style w:type="character" w:customStyle="1" w:styleId="af">
    <w:name w:val="副标题 字符"/>
    <w:basedOn w:val="a2"/>
    <w:link w:val="ae"/>
    <w:uiPriority w:val="11"/>
    <w:semiHidden/>
    <w:rsid w:val="00A336B9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af0">
    <w:name w:val="Placeholder Text"/>
    <w:basedOn w:val="a2"/>
    <w:uiPriority w:val="99"/>
    <w:semiHidden/>
    <w:rsid w:val="00F5689F"/>
    <w:rPr>
      <w:color w:val="808080"/>
    </w:rPr>
  </w:style>
  <w:style w:type="table" w:styleId="af1">
    <w:name w:val="Table Grid"/>
    <w:basedOn w:val="a3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2"/>
    <w:uiPriority w:val="99"/>
    <w:semiHidden/>
    <w:rsid w:val="00F5689F"/>
    <w:rPr>
      <w:color w:val="4495A2" w:themeColor="hyperlink"/>
      <w:u w:val="single"/>
    </w:rPr>
  </w:style>
  <w:style w:type="character" w:styleId="af3">
    <w:name w:val="Unresolved Mention"/>
    <w:basedOn w:val="a2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af4">
    <w:name w:val="header"/>
    <w:basedOn w:val="a1"/>
    <w:link w:val="af5"/>
    <w:uiPriority w:val="99"/>
    <w:semiHidden/>
    <w:rsid w:val="00430CE1"/>
    <w:pPr>
      <w:tabs>
        <w:tab w:val="center" w:pos="4680"/>
        <w:tab w:val="right" w:pos="9360"/>
      </w:tabs>
      <w:spacing w:after="0"/>
    </w:pPr>
    <w:rPr>
      <w:rFonts w:asciiTheme="minorHAnsi" w:eastAsia="Arial" w:hAnsiTheme="minorHAnsi"/>
    </w:rPr>
  </w:style>
  <w:style w:type="character" w:customStyle="1" w:styleId="af5">
    <w:name w:val="页眉 字符"/>
    <w:basedOn w:val="a2"/>
    <w:link w:val="af4"/>
    <w:uiPriority w:val="99"/>
    <w:semiHidden/>
    <w:rsid w:val="00A336B9"/>
    <w:rPr>
      <w:rFonts w:eastAsia="Arial" w:cs="Arial"/>
      <w:color w:val="231F20"/>
      <w:sz w:val="18"/>
      <w:szCs w:val="16"/>
      <w:lang w:bidi="en-US"/>
    </w:rPr>
  </w:style>
  <w:style w:type="paragraph" w:styleId="af6">
    <w:name w:val="footer"/>
    <w:basedOn w:val="a1"/>
    <w:link w:val="af7"/>
    <w:uiPriority w:val="99"/>
    <w:semiHidden/>
    <w:rsid w:val="00430CE1"/>
    <w:pPr>
      <w:tabs>
        <w:tab w:val="center" w:pos="4680"/>
        <w:tab w:val="right" w:pos="9360"/>
      </w:tabs>
      <w:spacing w:after="0"/>
    </w:pPr>
    <w:rPr>
      <w:rFonts w:asciiTheme="minorHAnsi" w:eastAsia="Arial" w:hAnsiTheme="minorHAnsi"/>
    </w:rPr>
  </w:style>
  <w:style w:type="character" w:customStyle="1" w:styleId="af7">
    <w:name w:val="页脚 字符"/>
    <w:basedOn w:val="a2"/>
    <w:link w:val="af6"/>
    <w:uiPriority w:val="99"/>
    <w:semiHidden/>
    <w:rsid w:val="00A336B9"/>
    <w:rPr>
      <w:rFonts w:eastAsia="Arial" w:cs="Arial"/>
      <w:color w:val="231F20"/>
      <w:sz w:val="18"/>
      <w:szCs w:val="16"/>
      <w:lang w:bidi="en-US"/>
    </w:rPr>
  </w:style>
  <w:style w:type="paragraph" w:customStyle="1" w:styleId="af8">
    <w:name w:val="求职意向"/>
    <w:basedOn w:val="a1"/>
    <w:qFormat/>
    <w:rsid w:val="00D65BE1"/>
    <w:rPr>
      <w:sz w:val="22"/>
    </w:rPr>
  </w:style>
  <w:style w:type="paragraph" w:customStyle="1" w:styleId="af9">
    <w:name w:val="公司"/>
    <w:basedOn w:val="a1"/>
    <w:qFormat/>
    <w:rsid w:val="00D65BE1"/>
    <w:pPr>
      <w:spacing w:before="120" w:after="0"/>
    </w:pPr>
  </w:style>
  <w:style w:type="paragraph" w:customStyle="1" w:styleId="afa">
    <w:name w:val="日期范围"/>
    <w:basedOn w:val="a1"/>
    <w:qFormat/>
    <w:rsid w:val="00D65BE1"/>
    <w:pPr>
      <w:spacing w:after="120"/>
    </w:pPr>
  </w:style>
  <w:style w:type="paragraph" w:customStyle="1" w:styleId="afb">
    <w:name w:val="技能名称"/>
    <w:basedOn w:val="a1"/>
    <w:qFormat/>
    <w:rsid w:val="00D65BE1"/>
    <w:pPr>
      <w:spacing w:after="0"/>
    </w:pPr>
    <w:rPr>
      <w:color w:val="auto"/>
    </w:rPr>
  </w:style>
  <w:style w:type="paragraph" w:customStyle="1" w:styleId="afc">
    <w:name w:val="技能评级"/>
    <w:basedOn w:val="a1"/>
    <w:qFormat/>
    <w:rsid w:val="00D65BE1"/>
    <w:pPr>
      <w:spacing w:after="0"/>
      <w:jc w:val="right"/>
    </w:pPr>
    <w:rPr>
      <w:color w:val="auto"/>
    </w:rPr>
  </w:style>
  <w:style w:type="paragraph" w:styleId="afd">
    <w:name w:val="Balloon Text"/>
    <w:basedOn w:val="a1"/>
    <w:link w:val="afe"/>
    <w:uiPriority w:val="99"/>
    <w:semiHidden/>
    <w:unhideWhenUsed/>
    <w:rsid w:val="00C14A12"/>
    <w:pPr>
      <w:spacing w:after="0"/>
    </w:pPr>
    <w:rPr>
      <w:rFonts w:ascii="Segoe UI" w:eastAsia="Arial" w:hAnsi="Segoe UI" w:cs="Segoe UI"/>
      <w:szCs w:val="18"/>
    </w:rPr>
  </w:style>
  <w:style w:type="character" w:customStyle="1" w:styleId="afe">
    <w:name w:val="批注框文本 字符"/>
    <w:basedOn w:val="a2"/>
    <w:link w:val="afd"/>
    <w:uiPriority w:val="99"/>
    <w:semiHidden/>
    <w:rsid w:val="00C14A1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customStyle="1" w:styleId="highlight-placeholder-parent">
    <w:name w:val="highlight-placeholder-parent"/>
    <w:basedOn w:val="a1"/>
    <w:rsid w:val="001C5CB5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yanbow3@illinois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NLeo\AppData\Local\Microsoft\Office\16.0\DTS\zh-CN%7b41A14396-4475-442B-B9BC-19EB35A66EEB%7d\%7b7DE01D45-1B03-4FCE-99ED-620994276CED%7dtf67749174_win32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C19C9E3-4063-44C4-B6B8-CB2246BA0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ED4E13-7EBD-4C57-B5C7-7EF02476A0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F75F8D-8A42-4E6C-B2BE-1959C44AC34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{7DE01D45-1B03-4FCE-99ED-620994276CED}tf67749174_win32.dotx</Template>
  <TotalTime>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2022-11-12T05:41:00Z</dcterms:created>
  <dcterms:modified xsi:type="dcterms:W3CDTF">2023-02-03T22:53:00Z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